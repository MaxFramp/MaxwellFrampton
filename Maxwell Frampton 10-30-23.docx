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8269" w14:textId="65C8BC42" w:rsidR="00BC24E8" w:rsidRPr="001F4E2C" w:rsidRDefault="00B51C88" w:rsidP="00FE0EB0">
      <w:pPr>
        <w:pBdr>
          <w:bottom w:val="single" w:sz="12" w:space="1" w:color="auto"/>
        </w:pBdr>
        <w:tabs>
          <w:tab w:val="center" w:pos="5400"/>
        </w:tabs>
        <w:spacing w:after="0" w:line="240" w:lineRule="auto"/>
        <w:jc w:val="center"/>
        <w:rPr>
          <w:rFonts w:ascii="Cambria" w:hAnsi="Cambria"/>
          <w:b/>
          <w:sz w:val="48"/>
          <w:szCs w:val="48"/>
        </w:rPr>
      </w:pPr>
      <w:r w:rsidRPr="001F4E2C">
        <w:rPr>
          <w:rFonts w:ascii="Cambria" w:hAnsi="Cambria"/>
          <w:b/>
          <w:sz w:val="48"/>
          <w:szCs w:val="48"/>
        </w:rPr>
        <w:t>Maxwell Frampton</w:t>
      </w:r>
    </w:p>
    <w:p w14:paraId="688F607B" w14:textId="66655799" w:rsidR="00166849" w:rsidRDefault="00F804AC" w:rsidP="002544FF">
      <w:pPr>
        <w:tabs>
          <w:tab w:val="center" w:pos="4680"/>
        </w:tabs>
        <w:spacing w:after="0" w:line="240" w:lineRule="auto"/>
        <w:jc w:val="center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(</w:t>
      </w:r>
      <w:r w:rsidR="00B51C88" w:rsidRPr="00947443">
        <w:rPr>
          <w:rFonts w:ascii="Cambria" w:hAnsi="Cambria"/>
          <w:sz w:val="22"/>
        </w:rPr>
        <w:t>801</w:t>
      </w:r>
      <w:r>
        <w:rPr>
          <w:rFonts w:ascii="Cambria" w:hAnsi="Cambria"/>
          <w:sz w:val="22"/>
        </w:rPr>
        <w:t xml:space="preserve">) </w:t>
      </w:r>
      <w:r w:rsidR="00B51C88" w:rsidRPr="00947443">
        <w:rPr>
          <w:rFonts w:ascii="Cambria" w:hAnsi="Cambria"/>
          <w:sz w:val="22"/>
        </w:rPr>
        <w:t>903-3045</w:t>
      </w:r>
      <w:r w:rsidR="005A0A96" w:rsidRPr="00947443">
        <w:rPr>
          <w:rFonts w:ascii="Cambria" w:hAnsi="Cambria"/>
          <w:sz w:val="22"/>
        </w:rPr>
        <w:t xml:space="preserve"> </w:t>
      </w:r>
      <w:r w:rsidR="00C32D08">
        <w:rPr>
          <w:rFonts w:ascii="Cambria" w:hAnsi="Cambria"/>
          <w:sz w:val="22"/>
        </w:rPr>
        <w:t xml:space="preserve">| </w:t>
      </w:r>
      <w:hyperlink r:id="rId8" w:history="1">
        <w:r w:rsidR="00C32D08" w:rsidRPr="00F7582D">
          <w:rPr>
            <w:rStyle w:val="Hyperlink"/>
            <w:rFonts w:ascii="Cambria" w:hAnsi="Cambria"/>
            <w:sz w:val="22"/>
          </w:rPr>
          <w:t>max@maxframpton.com</w:t>
        </w:r>
      </w:hyperlink>
      <w:r w:rsidR="00C32D08">
        <w:rPr>
          <w:rFonts w:ascii="Cambria" w:hAnsi="Cambria"/>
          <w:sz w:val="22"/>
        </w:rPr>
        <w:t xml:space="preserve"> </w:t>
      </w:r>
      <w:r w:rsidR="005A0A96" w:rsidRPr="00947443">
        <w:rPr>
          <w:rFonts w:ascii="Cambria" w:hAnsi="Cambria"/>
          <w:sz w:val="22"/>
        </w:rPr>
        <w:t xml:space="preserve">| </w:t>
      </w:r>
      <w:hyperlink r:id="rId9" w:history="1">
        <w:r w:rsidR="00E87C69" w:rsidRPr="00E41849">
          <w:rPr>
            <w:rStyle w:val="Hyperlink"/>
            <w:rFonts w:ascii="Cambria" w:hAnsi="Cambria"/>
            <w:sz w:val="22"/>
          </w:rPr>
          <w:t>www.linkedin.com/in/maxwelldframpton</w:t>
        </w:r>
      </w:hyperlink>
    </w:p>
    <w:p w14:paraId="229B472B" w14:textId="77777777" w:rsidR="00E87C69" w:rsidRPr="00E87C69" w:rsidRDefault="00E87C69" w:rsidP="002544FF">
      <w:pPr>
        <w:tabs>
          <w:tab w:val="center" w:pos="4680"/>
        </w:tabs>
        <w:spacing w:after="0" w:line="240" w:lineRule="auto"/>
        <w:jc w:val="center"/>
        <w:rPr>
          <w:rFonts w:ascii="Cambria" w:hAnsi="Cambria"/>
          <w:sz w:val="6"/>
          <w:szCs w:val="6"/>
        </w:rPr>
      </w:pPr>
    </w:p>
    <w:p w14:paraId="2CC9D593" w14:textId="77777777" w:rsidR="002544FF" w:rsidRPr="00A15D36" w:rsidRDefault="002544FF" w:rsidP="002544FF">
      <w:pPr>
        <w:tabs>
          <w:tab w:val="center" w:pos="4680"/>
        </w:tabs>
        <w:spacing w:after="0" w:line="240" w:lineRule="auto"/>
        <w:jc w:val="center"/>
        <w:rPr>
          <w:rFonts w:ascii="Cambria" w:hAnsi="Cambria"/>
          <w:sz w:val="2"/>
          <w:szCs w:val="2"/>
        </w:rPr>
      </w:pPr>
    </w:p>
    <w:p w14:paraId="7B019BC4" w14:textId="77777777" w:rsidR="00A300C6" w:rsidRPr="00947443" w:rsidRDefault="004F2CFE" w:rsidP="005A0A96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Fonts w:ascii="Cambria" w:hAnsi="Cambria"/>
          <w:b/>
          <w:sz w:val="22"/>
        </w:rPr>
      </w:pPr>
      <w:r w:rsidRPr="00947443">
        <w:rPr>
          <w:rFonts w:ascii="Cambria" w:hAnsi="Cambria"/>
          <w:b/>
          <w:sz w:val="22"/>
        </w:rPr>
        <w:t>EDUCATION</w:t>
      </w:r>
      <w:r w:rsidR="00562EDA" w:rsidRPr="00947443">
        <w:rPr>
          <w:rFonts w:ascii="Cambria" w:hAnsi="Cambria"/>
          <w:b/>
          <w:sz w:val="22"/>
        </w:rPr>
        <w:t>:</w:t>
      </w:r>
    </w:p>
    <w:p w14:paraId="1711BAF8" w14:textId="77777777" w:rsidR="00EB5543" w:rsidRPr="00947443" w:rsidRDefault="00EA4B7E" w:rsidP="00EA4B7E">
      <w:pPr>
        <w:tabs>
          <w:tab w:val="center" w:pos="4680"/>
        </w:tabs>
        <w:spacing w:after="0" w:line="240" w:lineRule="auto"/>
        <w:rPr>
          <w:rFonts w:ascii="Cambria" w:hAnsi="Cambria"/>
          <w:sz w:val="22"/>
        </w:rPr>
      </w:pPr>
      <w:r w:rsidRPr="00947443">
        <w:rPr>
          <w:rFonts w:ascii="Cambria" w:hAnsi="Cambria"/>
          <w:b/>
          <w:sz w:val="22"/>
        </w:rPr>
        <w:t>The University of Alabama</w:t>
      </w:r>
    </w:p>
    <w:p w14:paraId="2442F41A" w14:textId="2EFC1080" w:rsidR="00EA4B7E" w:rsidRPr="00947443" w:rsidRDefault="00EA4B7E" w:rsidP="00EA4B7E">
      <w:pPr>
        <w:tabs>
          <w:tab w:val="center" w:pos="4680"/>
        </w:tabs>
        <w:spacing w:after="0" w:line="240" w:lineRule="auto"/>
        <w:rPr>
          <w:rFonts w:ascii="Cambria" w:hAnsi="Cambria"/>
          <w:b/>
          <w:sz w:val="22"/>
        </w:rPr>
      </w:pPr>
      <w:r w:rsidRPr="00947443">
        <w:rPr>
          <w:rFonts w:ascii="Cambria" w:hAnsi="Cambria"/>
          <w:i/>
          <w:iCs/>
          <w:sz w:val="22"/>
        </w:rPr>
        <w:t>Tuscaloosa, Alabama</w:t>
      </w:r>
    </w:p>
    <w:p w14:paraId="35C8898B" w14:textId="219720CA" w:rsidR="00EA4B7E" w:rsidRPr="00947443" w:rsidRDefault="00EA4B7E" w:rsidP="00EA4B7E">
      <w:pPr>
        <w:tabs>
          <w:tab w:val="center" w:pos="4680"/>
        </w:tabs>
        <w:spacing w:after="0" w:line="240" w:lineRule="auto"/>
        <w:rPr>
          <w:rFonts w:ascii="Cambria" w:hAnsi="Cambria"/>
          <w:sz w:val="22"/>
        </w:rPr>
      </w:pPr>
      <w:r w:rsidRPr="00B04166">
        <w:rPr>
          <w:rFonts w:ascii="Cambria" w:hAnsi="Cambria"/>
          <w:b/>
          <w:bCs/>
          <w:sz w:val="22"/>
        </w:rPr>
        <w:t>Bachelor of Science in Aerospace Engineering</w:t>
      </w:r>
      <w:r w:rsidR="00BE31E2" w:rsidRPr="00947443">
        <w:rPr>
          <w:rFonts w:ascii="Cambria" w:hAnsi="Cambria"/>
          <w:sz w:val="22"/>
        </w:rPr>
        <w:t xml:space="preserve"> </w:t>
      </w:r>
      <w:r w:rsidRPr="00947443">
        <w:rPr>
          <w:rFonts w:ascii="Cambria" w:hAnsi="Cambria"/>
          <w:sz w:val="22"/>
        </w:rPr>
        <w:tab/>
      </w:r>
      <w:r w:rsidRPr="00947443">
        <w:rPr>
          <w:rFonts w:ascii="Cambria" w:hAnsi="Cambria"/>
          <w:sz w:val="22"/>
        </w:rPr>
        <w:tab/>
      </w:r>
      <w:r w:rsidR="00BE31E2" w:rsidRPr="00947443">
        <w:rPr>
          <w:rFonts w:ascii="Cambria" w:hAnsi="Cambria"/>
          <w:sz w:val="22"/>
        </w:rPr>
        <w:tab/>
      </w:r>
      <w:r w:rsidR="00010FDB" w:rsidRPr="00947443">
        <w:rPr>
          <w:rFonts w:ascii="Cambria" w:hAnsi="Cambria"/>
          <w:sz w:val="22"/>
        </w:rPr>
        <w:tab/>
      </w:r>
      <w:r w:rsidR="001D0785">
        <w:rPr>
          <w:rFonts w:ascii="Cambria" w:hAnsi="Cambria"/>
          <w:sz w:val="22"/>
        </w:rPr>
        <w:tab/>
      </w:r>
      <w:r w:rsidR="001D0785">
        <w:rPr>
          <w:rFonts w:ascii="Cambria" w:hAnsi="Cambria"/>
          <w:sz w:val="22"/>
        </w:rPr>
        <w:tab/>
      </w:r>
      <w:r w:rsidRPr="00A15D36">
        <w:rPr>
          <w:rFonts w:ascii="Cambria" w:hAnsi="Cambria"/>
          <w:b/>
          <w:bCs/>
          <w:sz w:val="22"/>
        </w:rPr>
        <w:t>May 2023</w:t>
      </w:r>
      <w:r w:rsidRPr="00947443">
        <w:rPr>
          <w:rFonts w:ascii="Cambria" w:hAnsi="Cambria"/>
          <w:sz w:val="22"/>
        </w:rPr>
        <w:tab/>
      </w:r>
    </w:p>
    <w:p w14:paraId="32119F79" w14:textId="67EF5BE9" w:rsidR="00B403BD" w:rsidRDefault="002679EB" w:rsidP="00B403BD">
      <w:pPr>
        <w:tabs>
          <w:tab w:val="center" w:pos="4680"/>
        </w:tabs>
        <w:spacing w:after="0" w:line="240" w:lineRule="auto"/>
        <w:rPr>
          <w:rFonts w:ascii="Cambria" w:hAnsi="Cambria"/>
          <w:sz w:val="22"/>
        </w:rPr>
      </w:pPr>
      <w:r w:rsidRPr="00947443">
        <w:rPr>
          <w:rFonts w:ascii="Cambria" w:hAnsi="Cambria"/>
          <w:sz w:val="22"/>
        </w:rPr>
        <w:t xml:space="preserve">Undergraduate </w:t>
      </w:r>
      <w:r w:rsidR="00BE31E2" w:rsidRPr="00947443">
        <w:rPr>
          <w:rFonts w:ascii="Cambria" w:hAnsi="Cambria"/>
          <w:sz w:val="22"/>
        </w:rPr>
        <w:t>GPA: 3.</w:t>
      </w:r>
      <w:r w:rsidR="001D0785">
        <w:rPr>
          <w:rFonts w:ascii="Cambria" w:hAnsi="Cambria"/>
          <w:sz w:val="22"/>
        </w:rPr>
        <w:t>5</w:t>
      </w:r>
      <w:r w:rsidR="00BE31E2" w:rsidRPr="00947443">
        <w:rPr>
          <w:rFonts w:ascii="Cambria" w:hAnsi="Cambria"/>
          <w:sz w:val="22"/>
        </w:rPr>
        <w:t>/4.0</w:t>
      </w:r>
      <w:r w:rsidR="00A15D36">
        <w:rPr>
          <w:rFonts w:ascii="Cambria" w:hAnsi="Cambria"/>
          <w:sz w:val="22"/>
        </w:rPr>
        <w:tab/>
      </w:r>
      <w:r w:rsidR="00A15D36">
        <w:rPr>
          <w:rFonts w:ascii="Cambria" w:hAnsi="Cambria"/>
          <w:sz w:val="22"/>
        </w:rPr>
        <w:tab/>
      </w:r>
      <w:r w:rsidR="00A15D36">
        <w:rPr>
          <w:rFonts w:ascii="Cambria" w:hAnsi="Cambria"/>
          <w:sz w:val="22"/>
        </w:rPr>
        <w:tab/>
      </w:r>
      <w:r w:rsidR="00C5480A">
        <w:rPr>
          <w:rFonts w:ascii="Cambria" w:hAnsi="Cambria"/>
          <w:sz w:val="22"/>
        </w:rPr>
        <w:tab/>
      </w:r>
      <w:r w:rsidR="00C5480A">
        <w:rPr>
          <w:rFonts w:ascii="Cambria" w:hAnsi="Cambria"/>
          <w:sz w:val="22"/>
        </w:rPr>
        <w:tab/>
      </w:r>
      <w:r w:rsidR="00AC7111">
        <w:rPr>
          <w:rFonts w:ascii="Cambria" w:hAnsi="Cambria"/>
          <w:sz w:val="22"/>
        </w:rPr>
        <w:tab/>
      </w:r>
      <w:r w:rsidR="00A15D36">
        <w:rPr>
          <w:rFonts w:ascii="Cambria" w:hAnsi="Cambria"/>
          <w:sz w:val="22"/>
        </w:rPr>
        <w:t xml:space="preserve">Honors: </w:t>
      </w:r>
      <w:r w:rsidR="00AC7111">
        <w:rPr>
          <w:rFonts w:ascii="Cambria" w:hAnsi="Cambria"/>
          <w:sz w:val="22"/>
        </w:rPr>
        <w:t>Cum Laude</w:t>
      </w:r>
    </w:p>
    <w:p w14:paraId="171C3CD6" w14:textId="77777777" w:rsidR="00A15D36" w:rsidRPr="00C32D08" w:rsidRDefault="00A15D36" w:rsidP="00B403BD">
      <w:pPr>
        <w:tabs>
          <w:tab w:val="center" w:pos="4680"/>
        </w:tabs>
        <w:spacing w:after="0" w:line="240" w:lineRule="auto"/>
        <w:rPr>
          <w:rFonts w:ascii="Cambria" w:hAnsi="Cambria"/>
          <w:sz w:val="8"/>
          <w:szCs w:val="8"/>
        </w:rPr>
      </w:pPr>
    </w:p>
    <w:p w14:paraId="74DD5D4B" w14:textId="27B34F63" w:rsidR="00A300C6" w:rsidRPr="00947443" w:rsidRDefault="00B403BD" w:rsidP="00562EDA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Fonts w:ascii="Cambria" w:hAnsi="Cambria"/>
          <w:b/>
          <w:sz w:val="22"/>
        </w:rPr>
      </w:pPr>
      <w:r w:rsidRPr="00947443">
        <w:rPr>
          <w:rFonts w:ascii="Cambria" w:hAnsi="Cambria"/>
          <w:b/>
          <w:sz w:val="22"/>
        </w:rPr>
        <w:t>SKILLS</w:t>
      </w:r>
      <w:r w:rsidR="009041E3" w:rsidRPr="00947443">
        <w:rPr>
          <w:rFonts w:ascii="Cambria" w:hAnsi="Cambria"/>
          <w:b/>
          <w:sz w:val="22"/>
        </w:rPr>
        <w:t>:</w:t>
      </w:r>
    </w:p>
    <w:p w14:paraId="46A86BF1" w14:textId="40DF1EB4" w:rsidR="00B403BD" w:rsidRPr="005D2B99" w:rsidRDefault="00562EDA" w:rsidP="00B403BD">
      <w:pPr>
        <w:tabs>
          <w:tab w:val="center" w:pos="4680"/>
        </w:tabs>
        <w:spacing w:after="0" w:line="240" w:lineRule="auto"/>
        <w:rPr>
          <w:rFonts w:ascii="Cambria" w:hAnsi="Cambria"/>
          <w:b/>
          <w:sz w:val="21"/>
          <w:szCs w:val="21"/>
        </w:rPr>
      </w:pPr>
      <w:r w:rsidRPr="005D2B99">
        <w:rPr>
          <w:rFonts w:ascii="Cambria" w:hAnsi="Cambria"/>
          <w:b/>
          <w:sz w:val="21"/>
          <w:szCs w:val="21"/>
        </w:rPr>
        <w:t xml:space="preserve">Foreign </w:t>
      </w:r>
      <w:r w:rsidR="009041E3" w:rsidRPr="005D2B99">
        <w:rPr>
          <w:rFonts w:ascii="Cambria" w:hAnsi="Cambria"/>
          <w:b/>
          <w:sz w:val="21"/>
          <w:szCs w:val="21"/>
        </w:rPr>
        <w:t>Languages</w:t>
      </w:r>
      <w:r w:rsidR="009041E3" w:rsidRPr="005D2B99">
        <w:rPr>
          <w:rFonts w:ascii="Cambria" w:hAnsi="Cambria"/>
          <w:bCs/>
          <w:sz w:val="21"/>
          <w:szCs w:val="21"/>
        </w:rPr>
        <w:t>: Fluent in speaking, reading, and writing in Spanish</w:t>
      </w:r>
      <w:r w:rsidR="00B403BD" w:rsidRPr="005D2B99">
        <w:rPr>
          <w:rFonts w:ascii="Cambria" w:hAnsi="Cambria"/>
          <w:b/>
          <w:sz w:val="21"/>
          <w:szCs w:val="21"/>
        </w:rPr>
        <w:tab/>
      </w:r>
      <w:r w:rsidR="00B403BD" w:rsidRPr="005D2B99">
        <w:rPr>
          <w:rFonts w:ascii="Cambria" w:hAnsi="Cambria"/>
          <w:b/>
          <w:sz w:val="21"/>
          <w:szCs w:val="21"/>
        </w:rPr>
        <w:tab/>
      </w:r>
    </w:p>
    <w:p w14:paraId="76CFE389" w14:textId="71276ECF" w:rsidR="004210EB" w:rsidRPr="005D2B99" w:rsidRDefault="00562EDA" w:rsidP="009041E3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b/>
          <w:bCs/>
          <w:sz w:val="21"/>
          <w:szCs w:val="21"/>
        </w:rPr>
        <w:t>Technical Skills</w:t>
      </w:r>
      <w:r w:rsidR="009041E3" w:rsidRPr="005D2B99">
        <w:rPr>
          <w:rFonts w:ascii="Cambria" w:hAnsi="Cambria"/>
          <w:sz w:val="21"/>
          <w:szCs w:val="21"/>
        </w:rPr>
        <w:t>: Adobe InDesign</w:t>
      </w:r>
      <w:r w:rsidR="009743EE" w:rsidRPr="005D2B99">
        <w:rPr>
          <w:rFonts w:ascii="Cambria" w:hAnsi="Cambria"/>
          <w:sz w:val="21"/>
          <w:szCs w:val="21"/>
        </w:rPr>
        <w:t>,</w:t>
      </w:r>
      <w:r w:rsidR="00C376C2" w:rsidRPr="005D2B99">
        <w:rPr>
          <w:rFonts w:ascii="Cambria" w:hAnsi="Cambria"/>
          <w:sz w:val="21"/>
          <w:szCs w:val="21"/>
        </w:rPr>
        <w:t xml:space="preserve"> Illustrator,</w:t>
      </w:r>
      <w:r w:rsidR="009743EE" w:rsidRPr="005D2B99">
        <w:rPr>
          <w:rFonts w:ascii="Cambria" w:hAnsi="Cambria"/>
          <w:sz w:val="21"/>
          <w:szCs w:val="21"/>
        </w:rPr>
        <w:t xml:space="preserve"> </w:t>
      </w:r>
      <w:proofErr w:type="spellStart"/>
      <w:r w:rsidR="009743EE" w:rsidRPr="005D2B99">
        <w:rPr>
          <w:rFonts w:ascii="Cambria" w:hAnsi="Cambria"/>
          <w:sz w:val="21"/>
          <w:szCs w:val="21"/>
        </w:rPr>
        <w:t>DreamWeaver</w:t>
      </w:r>
      <w:proofErr w:type="spellEnd"/>
      <w:r w:rsidR="009743EE" w:rsidRPr="005D2B99">
        <w:rPr>
          <w:rFonts w:ascii="Cambria" w:hAnsi="Cambria"/>
          <w:sz w:val="21"/>
          <w:szCs w:val="21"/>
        </w:rPr>
        <w:t xml:space="preserve">, </w:t>
      </w:r>
      <w:r w:rsidR="009041E3" w:rsidRPr="005D2B99">
        <w:rPr>
          <w:rFonts w:ascii="Cambria" w:hAnsi="Cambria"/>
          <w:sz w:val="21"/>
          <w:szCs w:val="21"/>
        </w:rPr>
        <w:t>Microsoft Excel, SolidWorks, Fusion 360,</w:t>
      </w:r>
      <w:r w:rsidR="00546BCF" w:rsidRPr="005D2B99">
        <w:rPr>
          <w:rFonts w:ascii="Cambria" w:hAnsi="Cambria"/>
          <w:sz w:val="21"/>
          <w:szCs w:val="21"/>
        </w:rPr>
        <w:t xml:space="preserve"> Additive Manufacturing,</w:t>
      </w:r>
      <w:r w:rsidR="009041E3" w:rsidRPr="005D2B99">
        <w:rPr>
          <w:rFonts w:ascii="Cambria" w:hAnsi="Cambria"/>
          <w:sz w:val="21"/>
          <w:szCs w:val="21"/>
        </w:rPr>
        <w:t xml:space="preserve"> </w:t>
      </w:r>
      <w:r w:rsidR="00393A50" w:rsidRPr="005D2B99">
        <w:rPr>
          <w:rFonts w:ascii="Cambria" w:hAnsi="Cambria"/>
          <w:sz w:val="21"/>
          <w:szCs w:val="21"/>
        </w:rPr>
        <w:t xml:space="preserve">Wolfram </w:t>
      </w:r>
      <w:r w:rsidR="009041E3" w:rsidRPr="005D2B99">
        <w:rPr>
          <w:rFonts w:ascii="Cambria" w:hAnsi="Cambria"/>
          <w:sz w:val="21"/>
          <w:szCs w:val="21"/>
        </w:rPr>
        <w:t>Mathematica</w:t>
      </w:r>
      <w:r w:rsidR="0004795E" w:rsidRPr="005D2B99">
        <w:rPr>
          <w:rFonts w:ascii="Cambria" w:hAnsi="Cambria"/>
          <w:sz w:val="21"/>
          <w:szCs w:val="21"/>
        </w:rPr>
        <w:t xml:space="preserve">, </w:t>
      </w:r>
      <w:proofErr w:type="spellStart"/>
      <w:r w:rsidR="0004795E" w:rsidRPr="005D2B99">
        <w:rPr>
          <w:rFonts w:ascii="Cambria" w:hAnsi="Cambria"/>
          <w:sz w:val="21"/>
          <w:szCs w:val="21"/>
        </w:rPr>
        <w:t>Patran</w:t>
      </w:r>
      <w:proofErr w:type="spellEnd"/>
      <w:r w:rsidR="0004795E" w:rsidRPr="005D2B99">
        <w:rPr>
          <w:rFonts w:ascii="Cambria" w:hAnsi="Cambria"/>
          <w:sz w:val="21"/>
          <w:szCs w:val="21"/>
        </w:rPr>
        <w:t xml:space="preserve">, Nastran </w:t>
      </w:r>
    </w:p>
    <w:p w14:paraId="4CD09512" w14:textId="3645C2DB" w:rsidR="00C32D08" w:rsidRDefault="009041E3" w:rsidP="009041E3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b/>
          <w:bCs/>
          <w:sz w:val="21"/>
          <w:szCs w:val="21"/>
        </w:rPr>
        <w:t>Programming</w:t>
      </w:r>
      <w:r w:rsidR="005D2B99">
        <w:rPr>
          <w:rFonts w:ascii="Cambria" w:hAnsi="Cambria"/>
          <w:sz w:val="21"/>
          <w:szCs w:val="21"/>
        </w:rPr>
        <w:t xml:space="preserve"> </w:t>
      </w:r>
      <w:r w:rsidR="005D2B99">
        <w:rPr>
          <w:rFonts w:ascii="Cambria" w:hAnsi="Cambria"/>
          <w:b/>
          <w:bCs/>
          <w:sz w:val="21"/>
          <w:szCs w:val="21"/>
        </w:rPr>
        <w:t>Languages:</w:t>
      </w:r>
      <w:r w:rsidRPr="005D2B99">
        <w:rPr>
          <w:rFonts w:ascii="Cambria" w:hAnsi="Cambria"/>
          <w:sz w:val="21"/>
          <w:szCs w:val="21"/>
        </w:rPr>
        <w:t xml:space="preserve"> C++,</w:t>
      </w:r>
      <w:r w:rsidR="002F3BA0" w:rsidRPr="005D2B99">
        <w:rPr>
          <w:rFonts w:ascii="Cambria" w:hAnsi="Cambria"/>
          <w:sz w:val="21"/>
          <w:szCs w:val="21"/>
        </w:rPr>
        <w:t xml:space="preserve"> Python,</w:t>
      </w:r>
      <w:r w:rsidRPr="005D2B99">
        <w:rPr>
          <w:rFonts w:ascii="Cambria" w:hAnsi="Cambria"/>
          <w:sz w:val="21"/>
          <w:szCs w:val="21"/>
        </w:rPr>
        <w:t xml:space="preserve"> </w:t>
      </w:r>
      <w:r w:rsidR="00546BCF" w:rsidRPr="005D2B99">
        <w:rPr>
          <w:rFonts w:ascii="Cambria" w:hAnsi="Cambria"/>
          <w:sz w:val="21"/>
          <w:szCs w:val="21"/>
        </w:rPr>
        <w:t xml:space="preserve">SQL, </w:t>
      </w:r>
      <w:r w:rsidR="00562EDA" w:rsidRPr="005D2B99">
        <w:rPr>
          <w:rFonts w:ascii="Cambria" w:hAnsi="Cambria"/>
          <w:sz w:val="21"/>
          <w:szCs w:val="21"/>
        </w:rPr>
        <w:t>MATLAB, Wolfram</w:t>
      </w:r>
      <w:r w:rsidR="00C734C9" w:rsidRPr="005D2B99">
        <w:rPr>
          <w:rFonts w:ascii="Cambria" w:hAnsi="Cambria"/>
          <w:sz w:val="21"/>
          <w:szCs w:val="21"/>
        </w:rPr>
        <w:t xml:space="preserve"> Language</w:t>
      </w:r>
      <w:r w:rsidR="00711D41" w:rsidRPr="005D2B99">
        <w:rPr>
          <w:rFonts w:ascii="Cambria" w:hAnsi="Cambria"/>
          <w:sz w:val="21"/>
          <w:szCs w:val="21"/>
        </w:rPr>
        <w:t>, HTML, CSS</w:t>
      </w:r>
    </w:p>
    <w:p w14:paraId="17212895" w14:textId="356E7F5E" w:rsidR="005D2B99" w:rsidRPr="005D2B99" w:rsidRDefault="005D2B99" w:rsidP="009041E3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Scripting Languages: </w:t>
      </w:r>
      <w:r>
        <w:rPr>
          <w:rFonts w:ascii="Cambria" w:hAnsi="Cambria"/>
          <w:sz w:val="21"/>
          <w:szCs w:val="21"/>
        </w:rPr>
        <w:t xml:space="preserve">Bash, </w:t>
      </w:r>
      <w:proofErr w:type="spellStart"/>
      <w:r>
        <w:rPr>
          <w:rFonts w:ascii="Cambria" w:hAnsi="Cambria"/>
          <w:sz w:val="21"/>
          <w:szCs w:val="21"/>
        </w:rPr>
        <w:t>Zsh</w:t>
      </w:r>
      <w:proofErr w:type="spellEnd"/>
    </w:p>
    <w:p w14:paraId="3FB101CF" w14:textId="25C77BBA" w:rsidR="005D2B99" w:rsidRPr="005D2B99" w:rsidRDefault="005D2B99" w:rsidP="009041E3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Version Control: </w:t>
      </w:r>
      <w:r>
        <w:rPr>
          <w:rFonts w:ascii="Cambria" w:hAnsi="Cambria"/>
          <w:sz w:val="21"/>
          <w:szCs w:val="21"/>
        </w:rPr>
        <w:t>Git</w:t>
      </w:r>
    </w:p>
    <w:p w14:paraId="1544A4ED" w14:textId="77777777" w:rsidR="00C32D08" w:rsidRPr="00C32D08" w:rsidRDefault="00C32D08" w:rsidP="009041E3">
      <w:pPr>
        <w:tabs>
          <w:tab w:val="center" w:pos="4680"/>
        </w:tabs>
        <w:spacing w:after="0" w:line="240" w:lineRule="auto"/>
        <w:rPr>
          <w:rFonts w:ascii="Cambria" w:hAnsi="Cambria"/>
          <w:sz w:val="6"/>
          <w:szCs w:val="6"/>
        </w:rPr>
      </w:pPr>
    </w:p>
    <w:p w14:paraId="35582A8B" w14:textId="4997ECA8" w:rsidR="00C32D08" w:rsidRDefault="00C32D08" w:rsidP="009041E3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2"/>
        </w:rPr>
      </w:pPr>
      <w:r>
        <w:rPr>
          <w:rFonts w:ascii="Cambria" w:hAnsi="Cambria"/>
          <w:b/>
          <w:bCs/>
          <w:sz w:val="22"/>
        </w:rPr>
        <w:t>WORK EXPERIENCE:</w:t>
      </w:r>
    </w:p>
    <w:p w14:paraId="6E2B388C" w14:textId="77777777" w:rsidR="00C32D08" w:rsidRPr="005D2B99" w:rsidRDefault="00C32D08" w:rsidP="00C32D08">
      <w:pP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1"/>
          <w:szCs w:val="21"/>
        </w:rPr>
      </w:pPr>
      <w:r w:rsidRPr="005D2B99">
        <w:rPr>
          <w:rFonts w:ascii="Cambria" w:hAnsi="Cambria"/>
          <w:i/>
          <w:iCs/>
          <w:sz w:val="21"/>
          <w:szCs w:val="21"/>
        </w:rPr>
        <w:t xml:space="preserve">Aerospace Engineer, </w:t>
      </w:r>
      <w:r w:rsidRPr="005D2B99">
        <w:rPr>
          <w:rFonts w:ascii="Cambria" w:hAnsi="Cambria"/>
          <w:b/>
          <w:bCs/>
          <w:sz w:val="21"/>
          <w:szCs w:val="21"/>
        </w:rPr>
        <w:t xml:space="preserve">United States Air Force, </w:t>
      </w:r>
      <w:r w:rsidRPr="005D2B99">
        <w:rPr>
          <w:rFonts w:ascii="Cambria" w:hAnsi="Cambria"/>
          <w:sz w:val="21"/>
          <w:szCs w:val="21"/>
        </w:rPr>
        <w:t>Hill AFB, Utah</w:t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>Aug 2023– Present</w:t>
      </w:r>
    </w:p>
    <w:p w14:paraId="0B254D25" w14:textId="77777777" w:rsidR="00C32D08" w:rsidRPr="005D2B99" w:rsidRDefault="00C32D08" w:rsidP="00C32D08">
      <w:pPr>
        <w:numPr>
          <w:ilvl w:val="0"/>
          <w:numId w:val="14"/>
        </w:num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 xml:space="preserve">Designed and developed quadcopter and other drones in a non-classified </w:t>
      </w:r>
      <w:proofErr w:type="gramStart"/>
      <w:r w:rsidRPr="005D2B99">
        <w:rPr>
          <w:rFonts w:ascii="Cambria" w:hAnsi="Cambria"/>
          <w:sz w:val="21"/>
          <w:szCs w:val="21"/>
        </w:rPr>
        <w:t>environment</w:t>
      </w:r>
      <w:proofErr w:type="gramEnd"/>
    </w:p>
    <w:p w14:paraId="310D48B4" w14:textId="2B0334E5" w:rsidR="00C32D08" w:rsidRPr="005D2B99" w:rsidRDefault="00C32D08" w:rsidP="00C32D08">
      <w:pPr>
        <w:numPr>
          <w:ilvl w:val="0"/>
          <w:numId w:val="14"/>
        </w:num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 xml:space="preserve">Write software drivers in Python and C++ to integrate a </w:t>
      </w:r>
      <w:r w:rsidR="00546BCF" w:rsidRPr="005D2B99">
        <w:rPr>
          <w:rFonts w:ascii="Cambria" w:hAnsi="Cambria"/>
          <w:sz w:val="21"/>
          <w:szCs w:val="21"/>
        </w:rPr>
        <w:t>360-degree</w:t>
      </w:r>
      <w:r w:rsidRPr="005D2B99">
        <w:rPr>
          <w:rFonts w:ascii="Cambria" w:hAnsi="Cambria"/>
          <w:sz w:val="21"/>
          <w:szCs w:val="21"/>
        </w:rPr>
        <w:t xml:space="preserve"> LiDAR scanner with a flight </w:t>
      </w:r>
      <w:proofErr w:type="gramStart"/>
      <w:r w:rsidRPr="005D2B99">
        <w:rPr>
          <w:rFonts w:ascii="Cambria" w:hAnsi="Cambria"/>
          <w:sz w:val="21"/>
          <w:szCs w:val="21"/>
        </w:rPr>
        <w:t>controller</w:t>
      </w:r>
      <w:proofErr w:type="gramEnd"/>
    </w:p>
    <w:p w14:paraId="24F8F912" w14:textId="52508408" w:rsidR="00C32D08" w:rsidRPr="005D2B99" w:rsidRDefault="00C32D08" w:rsidP="009041E3">
      <w:pPr>
        <w:numPr>
          <w:ilvl w:val="0"/>
          <w:numId w:val="14"/>
        </w:num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Write a Simultaneous Localization and Mapping (SLAM) algorithm to process point-cloud data using machine learning (ML)</w:t>
      </w:r>
    </w:p>
    <w:p w14:paraId="15A2758A" w14:textId="77777777" w:rsidR="00741C01" w:rsidRPr="00741C01" w:rsidRDefault="00741C01" w:rsidP="009041E3">
      <w:pPr>
        <w:tabs>
          <w:tab w:val="center" w:pos="4680"/>
        </w:tabs>
        <w:spacing w:after="0" w:line="240" w:lineRule="auto"/>
        <w:rPr>
          <w:rFonts w:ascii="Cambria" w:hAnsi="Cambria"/>
          <w:sz w:val="11"/>
          <w:szCs w:val="11"/>
        </w:rPr>
      </w:pPr>
    </w:p>
    <w:p w14:paraId="1683933E" w14:textId="024EEE2F" w:rsidR="00741C01" w:rsidRDefault="00741C01" w:rsidP="00741C01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2"/>
        </w:rPr>
      </w:pPr>
      <w:r w:rsidRPr="001D0785">
        <w:rPr>
          <w:rFonts w:ascii="Cambria" w:hAnsi="Cambria"/>
          <w:b/>
          <w:bCs/>
          <w:sz w:val="22"/>
        </w:rPr>
        <w:t>PROJECT WORK</w:t>
      </w:r>
      <w:r>
        <w:rPr>
          <w:rFonts w:ascii="Cambria" w:hAnsi="Cambria"/>
          <w:b/>
          <w:bCs/>
          <w:sz w:val="22"/>
        </w:rPr>
        <w:t>:</w:t>
      </w:r>
    </w:p>
    <w:p w14:paraId="50B47602" w14:textId="3614EB18" w:rsidR="00741C01" w:rsidRPr="005D2B99" w:rsidRDefault="00741C01" w:rsidP="00741C01">
      <w:pP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1"/>
          <w:szCs w:val="21"/>
        </w:rPr>
      </w:pPr>
      <w:r w:rsidRPr="005D2B99">
        <w:rPr>
          <w:rFonts w:ascii="Cambria" w:hAnsi="Cambria"/>
          <w:i/>
          <w:iCs/>
          <w:sz w:val="21"/>
          <w:szCs w:val="21"/>
        </w:rPr>
        <w:t xml:space="preserve">Senior Project Team CFO, </w:t>
      </w:r>
      <w:r w:rsidRPr="005D2B99">
        <w:rPr>
          <w:rFonts w:ascii="Cambria" w:hAnsi="Cambria"/>
          <w:b/>
          <w:bCs/>
          <w:sz w:val="21"/>
          <w:szCs w:val="21"/>
        </w:rPr>
        <w:t>Team Icarus, The University of Alabama,</w:t>
      </w:r>
      <w:r w:rsidRPr="005D2B99">
        <w:rPr>
          <w:rFonts w:ascii="Cambria" w:hAnsi="Cambria"/>
          <w:b/>
          <w:bCs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  <w:t xml:space="preserve">Aug 2022 </w:t>
      </w:r>
      <w:r w:rsidR="00C32D08" w:rsidRPr="005D2B99">
        <w:rPr>
          <w:rFonts w:ascii="Cambria" w:hAnsi="Cambria"/>
          <w:b/>
          <w:bCs/>
          <w:sz w:val="21"/>
          <w:szCs w:val="21"/>
        </w:rPr>
        <w:t>–</w:t>
      </w:r>
      <w:r w:rsidRPr="005D2B99">
        <w:rPr>
          <w:rFonts w:ascii="Cambria" w:hAnsi="Cambria"/>
          <w:b/>
          <w:bCs/>
          <w:sz w:val="21"/>
          <w:szCs w:val="21"/>
        </w:rPr>
        <w:t xml:space="preserve"> </w:t>
      </w:r>
      <w:r w:rsidR="00C32D08" w:rsidRPr="005D2B99">
        <w:rPr>
          <w:rFonts w:ascii="Cambria" w:hAnsi="Cambria"/>
          <w:b/>
          <w:bCs/>
          <w:sz w:val="21"/>
          <w:szCs w:val="21"/>
        </w:rPr>
        <w:t>May 2023</w:t>
      </w:r>
    </w:p>
    <w:p w14:paraId="36200551" w14:textId="77777777" w:rsidR="00741C01" w:rsidRPr="005D2B99" w:rsidRDefault="00741C01" w:rsidP="00741C01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Tuscaloosa, Alabama</w:t>
      </w:r>
    </w:p>
    <w:p w14:paraId="0578BF0F" w14:textId="7F48C58A" w:rsidR="00741C01" w:rsidRPr="005D2B99" w:rsidRDefault="00741C01" w:rsidP="00741C01">
      <w:pPr>
        <w:pStyle w:val="ListParagraph"/>
        <w:numPr>
          <w:ilvl w:val="0"/>
          <w:numId w:val="13"/>
        </w:num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Design</w:t>
      </w:r>
      <w:r w:rsidR="00C32D08" w:rsidRPr="005D2B99">
        <w:rPr>
          <w:rFonts w:ascii="Cambria" w:hAnsi="Cambria"/>
          <w:sz w:val="21"/>
          <w:szCs w:val="21"/>
        </w:rPr>
        <w:t>ed,</w:t>
      </w:r>
      <w:r w:rsidRPr="005D2B99">
        <w:rPr>
          <w:rFonts w:ascii="Cambria" w:hAnsi="Cambria"/>
          <w:sz w:val="21"/>
          <w:szCs w:val="21"/>
        </w:rPr>
        <w:t xml:space="preserve"> model</w:t>
      </w:r>
      <w:r w:rsidR="00C32D08" w:rsidRPr="005D2B99">
        <w:rPr>
          <w:rFonts w:ascii="Cambria" w:hAnsi="Cambria"/>
          <w:sz w:val="21"/>
          <w:szCs w:val="21"/>
        </w:rPr>
        <w:t>ed</w:t>
      </w:r>
      <w:r w:rsidRPr="005D2B99">
        <w:rPr>
          <w:rFonts w:ascii="Cambria" w:hAnsi="Cambria"/>
          <w:sz w:val="21"/>
          <w:szCs w:val="21"/>
        </w:rPr>
        <w:t>, and fabricate</w:t>
      </w:r>
      <w:r w:rsidR="00C32D08" w:rsidRPr="005D2B99">
        <w:rPr>
          <w:rFonts w:ascii="Cambria" w:hAnsi="Cambria"/>
          <w:sz w:val="21"/>
          <w:szCs w:val="21"/>
        </w:rPr>
        <w:t>d</w:t>
      </w:r>
      <w:r w:rsidRPr="005D2B99">
        <w:rPr>
          <w:rFonts w:ascii="Cambria" w:hAnsi="Cambria"/>
          <w:sz w:val="21"/>
          <w:szCs w:val="21"/>
        </w:rPr>
        <w:t xml:space="preserve"> a prototype thermal control system for use in a CubeSat </w:t>
      </w:r>
      <w:proofErr w:type="gramStart"/>
      <w:r w:rsidRPr="005D2B99">
        <w:rPr>
          <w:rFonts w:ascii="Cambria" w:hAnsi="Cambria"/>
          <w:sz w:val="21"/>
          <w:szCs w:val="21"/>
        </w:rPr>
        <w:t>satellite</w:t>
      </w:r>
      <w:proofErr w:type="gramEnd"/>
    </w:p>
    <w:p w14:paraId="044652A2" w14:textId="197E8646" w:rsidR="00741C01" w:rsidRPr="005D2B99" w:rsidRDefault="00741C01" w:rsidP="00741C01">
      <w:pPr>
        <w:pStyle w:val="ListParagraph"/>
        <w:numPr>
          <w:ilvl w:val="0"/>
          <w:numId w:val="13"/>
        </w:numPr>
        <w:tabs>
          <w:tab w:val="center" w:pos="4680"/>
        </w:tabs>
        <w:spacing w:after="0" w:line="240" w:lineRule="auto"/>
        <w:rPr>
          <w:rFonts w:ascii="Cambria" w:hAnsi="Cambria"/>
          <w:i/>
          <w:iCs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Prepare</w:t>
      </w:r>
      <w:r w:rsidR="00C32D08" w:rsidRPr="005D2B99">
        <w:rPr>
          <w:rFonts w:ascii="Cambria" w:hAnsi="Cambria"/>
          <w:sz w:val="21"/>
          <w:szCs w:val="21"/>
        </w:rPr>
        <w:t>d</w:t>
      </w:r>
      <w:r w:rsidRPr="005D2B99">
        <w:rPr>
          <w:rFonts w:ascii="Cambria" w:hAnsi="Cambria"/>
          <w:sz w:val="21"/>
          <w:szCs w:val="21"/>
        </w:rPr>
        <w:t xml:space="preserve"> and adhere</w:t>
      </w:r>
      <w:r w:rsidR="00C32D08" w:rsidRPr="005D2B99">
        <w:rPr>
          <w:rFonts w:ascii="Cambria" w:hAnsi="Cambria"/>
          <w:sz w:val="21"/>
          <w:szCs w:val="21"/>
        </w:rPr>
        <w:t>d</w:t>
      </w:r>
      <w:r w:rsidRPr="005D2B99">
        <w:rPr>
          <w:rFonts w:ascii="Cambria" w:hAnsi="Cambria"/>
          <w:sz w:val="21"/>
          <w:szCs w:val="21"/>
        </w:rPr>
        <w:t xml:space="preserve"> to a budget for all expenses related to the execution of the </w:t>
      </w:r>
      <w:proofErr w:type="gramStart"/>
      <w:r w:rsidRPr="005D2B99">
        <w:rPr>
          <w:rFonts w:ascii="Cambria" w:hAnsi="Cambria"/>
          <w:sz w:val="21"/>
          <w:szCs w:val="21"/>
        </w:rPr>
        <w:t>project</w:t>
      </w:r>
      <w:proofErr w:type="gramEnd"/>
    </w:p>
    <w:p w14:paraId="18DCBC76" w14:textId="27053BF4" w:rsidR="00741C01" w:rsidRPr="005D2B99" w:rsidRDefault="00741C01" w:rsidP="00741C01">
      <w:pPr>
        <w:pStyle w:val="ListParagraph"/>
        <w:numPr>
          <w:ilvl w:val="0"/>
          <w:numId w:val="13"/>
        </w:numPr>
        <w:tabs>
          <w:tab w:val="center" w:pos="4680"/>
        </w:tabs>
        <w:spacing w:after="0" w:line="240" w:lineRule="auto"/>
        <w:rPr>
          <w:rFonts w:ascii="Cambria" w:hAnsi="Cambria"/>
          <w:i/>
          <w:iCs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Create</w:t>
      </w:r>
      <w:r w:rsidR="00C32D08" w:rsidRPr="005D2B99">
        <w:rPr>
          <w:rFonts w:ascii="Cambria" w:hAnsi="Cambria"/>
          <w:sz w:val="21"/>
          <w:szCs w:val="21"/>
        </w:rPr>
        <w:t>d</w:t>
      </w:r>
      <w:r w:rsidRPr="005D2B99">
        <w:rPr>
          <w:rFonts w:ascii="Cambria" w:hAnsi="Cambria"/>
          <w:sz w:val="21"/>
          <w:szCs w:val="21"/>
        </w:rPr>
        <w:t xml:space="preserve"> and maintain</w:t>
      </w:r>
      <w:r w:rsidR="00C32D08" w:rsidRPr="005D2B99">
        <w:rPr>
          <w:rFonts w:ascii="Cambria" w:hAnsi="Cambria"/>
          <w:sz w:val="21"/>
          <w:szCs w:val="21"/>
        </w:rPr>
        <w:t>ed</w:t>
      </w:r>
      <w:r w:rsidRPr="005D2B99">
        <w:rPr>
          <w:rFonts w:ascii="Cambria" w:hAnsi="Cambria"/>
          <w:sz w:val="21"/>
          <w:szCs w:val="21"/>
        </w:rPr>
        <w:t xml:space="preserve"> a Master Equipment List (MEL) containing information for each component of the system, including part number, safety information, and itemized budget </w:t>
      </w:r>
      <w:proofErr w:type="gramStart"/>
      <w:r w:rsidRPr="005D2B99">
        <w:rPr>
          <w:rFonts w:ascii="Cambria" w:hAnsi="Cambria"/>
          <w:sz w:val="21"/>
          <w:szCs w:val="21"/>
        </w:rPr>
        <w:t>statement</w:t>
      </w:r>
      <w:proofErr w:type="gramEnd"/>
    </w:p>
    <w:p w14:paraId="6736C9C4" w14:textId="717085F3" w:rsidR="00741C01" w:rsidRPr="005D2B99" w:rsidRDefault="00741C01" w:rsidP="00741C01">
      <w:pPr>
        <w:pStyle w:val="ListParagraph"/>
        <w:numPr>
          <w:ilvl w:val="0"/>
          <w:numId w:val="13"/>
        </w:numPr>
        <w:tabs>
          <w:tab w:val="center" w:pos="4680"/>
        </w:tabs>
        <w:spacing w:after="0" w:line="240" w:lineRule="auto"/>
        <w:rPr>
          <w:rFonts w:ascii="Cambria" w:hAnsi="Cambria"/>
          <w:i/>
          <w:iCs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Prepare</w:t>
      </w:r>
      <w:r w:rsidR="00C32D08" w:rsidRPr="005D2B99">
        <w:rPr>
          <w:rFonts w:ascii="Cambria" w:hAnsi="Cambria"/>
          <w:sz w:val="21"/>
          <w:szCs w:val="21"/>
        </w:rPr>
        <w:t>d</w:t>
      </w:r>
      <w:r w:rsidRPr="005D2B99">
        <w:rPr>
          <w:rFonts w:ascii="Cambria" w:hAnsi="Cambria"/>
          <w:sz w:val="21"/>
          <w:szCs w:val="21"/>
        </w:rPr>
        <w:t xml:space="preserve"> and submit</w:t>
      </w:r>
      <w:r w:rsidR="00C32D08" w:rsidRPr="005D2B99">
        <w:rPr>
          <w:rFonts w:ascii="Cambria" w:hAnsi="Cambria"/>
          <w:sz w:val="21"/>
          <w:szCs w:val="21"/>
        </w:rPr>
        <w:t>ted</w:t>
      </w:r>
      <w:r w:rsidRPr="005D2B99">
        <w:rPr>
          <w:rFonts w:ascii="Cambria" w:hAnsi="Cambria"/>
          <w:sz w:val="21"/>
          <w:szCs w:val="21"/>
        </w:rPr>
        <w:t xml:space="preserve"> purchase order request forms, working closely with </w:t>
      </w:r>
      <w:proofErr w:type="gramStart"/>
      <w:r w:rsidRPr="005D2B99">
        <w:rPr>
          <w:rFonts w:ascii="Cambria" w:hAnsi="Cambria"/>
          <w:sz w:val="21"/>
          <w:szCs w:val="21"/>
        </w:rPr>
        <w:t>University</w:t>
      </w:r>
      <w:proofErr w:type="gramEnd"/>
      <w:r w:rsidRPr="005D2B99">
        <w:rPr>
          <w:rFonts w:ascii="Cambria" w:hAnsi="Cambria"/>
          <w:sz w:val="21"/>
          <w:szCs w:val="21"/>
        </w:rPr>
        <w:t xml:space="preserve"> employees</w:t>
      </w:r>
    </w:p>
    <w:p w14:paraId="3BE7484F" w14:textId="4A6DFFD7" w:rsidR="00741C01" w:rsidRPr="005D2B99" w:rsidRDefault="00741C01" w:rsidP="00741C01">
      <w:pPr>
        <w:pStyle w:val="ListParagraph"/>
        <w:numPr>
          <w:ilvl w:val="0"/>
          <w:numId w:val="13"/>
        </w:numPr>
        <w:tabs>
          <w:tab w:val="center" w:pos="4680"/>
        </w:tabs>
        <w:spacing w:after="0" w:line="240" w:lineRule="auto"/>
        <w:rPr>
          <w:rFonts w:ascii="Cambria" w:hAnsi="Cambria"/>
          <w:i/>
          <w:iCs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Communicate</w:t>
      </w:r>
      <w:r w:rsidR="00C32D08" w:rsidRPr="005D2B99">
        <w:rPr>
          <w:rFonts w:ascii="Cambria" w:hAnsi="Cambria"/>
          <w:sz w:val="21"/>
          <w:szCs w:val="21"/>
        </w:rPr>
        <w:t>d</w:t>
      </w:r>
      <w:r w:rsidRPr="005D2B99">
        <w:rPr>
          <w:rFonts w:ascii="Cambria" w:hAnsi="Cambria"/>
          <w:sz w:val="21"/>
          <w:szCs w:val="21"/>
        </w:rPr>
        <w:t xml:space="preserve"> with individuals in various University departments </w:t>
      </w:r>
      <w:r w:rsidR="00546BCF" w:rsidRPr="005D2B99">
        <w:rPr>
          <w:rFonts w:ascii="Cambria" w:hAnsi="Cambria"/>
          <w:sz w:val="21"/>
          <w:szCs w:val="21"/>
        </w:rPr>
        <w:t xml:space="preserve">professionally and </w:t>
      </w:r>
      <w:proofErr w:type="gramStart"/>
      <w:r w:rsidR="00546BCF" w:rsidRPr="005D2B99">
        <w:rPr>
          <w:rFonts w:ascii="Cambria" w:hAnsi="Cambria"/>
          <w:sz w:val="21"/>
          <w:szCs w:val="21"/>
        </w:rPr>
        <w:t>courteously</w:t>
      </w:r>
      <w:proofErr w:type="gramEnd"/>
    </w:p>
    <w:p w14:paraId="32CDCBF4" w14:textId="77777777" w:rsidR="00741C01" w:rsidRPr="0085306C" w:rsidRDefault="00741C01" w:rsidP="00741C01">
      <w:pPr>
        <w:tabs>
          <w:tab w:val="center" w:pos="4680"/>
        </w:tabs>
        <w:spacing w:after="0" w:line="240" w:lineRule="auto"/>
        <w:rPr>
          <w:rFonts w:ascii="Cambria" w:hAnsi="Cambria"/>
          <w:i/>
          <w:iCs/>
          <w:sz w:val="10"/>
          <w:szCs w:val="10"/>
        </w:rPr>
      </w:pPr>
    </w:p>
    <w:p w14:paraId="1C160D89" w14:textId="77777777" w:rsidR="00741C01" w:rsidRPr="005D2B99" w:rsidRDefault="00741C01" w:rsidP="00741C01">
      <w:pP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1"/>
          <w:szCs w:val="21"/>
        </w:rPr>
      </w:pPr>
      <w:r w:rsidRPr="005D2B99">
        <w:rPr>
          <w:rFonts w:ascii="Cambria" w:hAnsi="Cambria"/>
          <w:i/>
          <w:iCs/>
          <w:sz w:val="21"/>
          <w:szCs w:val="21"/>
        </w:rPr>
        <w:t xml:space="preserve">Liquid-fueled Rocket Development Team, </w:t>
      </w:r>
      <w:r w:rsidRPr="005D2B99">
        <w:rPr>
          <w:rFonts w:ascii="Cambria" w:hAnsi="Cambria"/>
          <w:b/>
          <w:bCs/>
          <w:sz w:val="21"/>
          <w:szCs w:val="21"/>
        </w:rPr>
        <w:t>Alabama Rocketry Association</w:t>
      </w:r>
      <w:r w:rsidRPr="005D2B99">
        <w:rPr>
          <w:rFonts w:ascii="Cambria" w:hAnsi="Cambria"/>
          <w:sz w:val="21"/>
          <w:szCs w:val="21"/>
        </w:rPr>
        <w:t>,</w:t>
      </w:r>
      <w:r w:rsidRPr="005D2B99">
        <w:rPr>
          <w:rFonts w:ascii="Cambria" w:hAnsi="Cambria"/>
          <w:b/>
          <w:bCs/>
          <w:sz w:val="21"/>
          <w:szCs w:val="21"/>
        </w:rPr>
        <w:t xml:space="preserve"> </w:t>
      </w:r>
      <w:r w:rsidRPr="005D2B99">
        <w:rPr>
          <w:rFonts w:ascii="Cambria" w:hAnsi="Cambria"/>
          <w:b/>
          <w:bCs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  <w:t>Aug 2021 – May 2022</w:t>
      </w:r>
      <w:r w:rsidRPr="005D2B99">
        <w:rPr>
          <w:rFonts w:ascii="Cambria" w:hAnsi="Cambria"/>
          <w:b/>
          <w:bCs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</w:r>
    </w:p>
    <w:p w14:paraId="1511F599" w14:textId="77777777" w:rsidR="00741C01" w:rsidRPr="005D2B99" w:rsidRDefault="00741C01" w:rsidP="00741C01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Tuscaloosa, Alabama</w:t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</w:r>
    </w:p>
    <w:p w14:paraId="6D07A43A" w14:textId="777AA456" w:rsidR="00741C01" w:rsidRPr="005D2B99" w:rsidRDefault="00741C01" w:rsidP="00741C01">
      <w:pPr>
        <w:numPr>
          <w:ilvl w:val="0"/>
          <w:numId w:val="18"/>
        </w:num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Formed a manufacturing sub-team with two other students, focusing on a stainless-steel engine case and a 3D</w:t>
      </w:r>
      <w:r w:rsidR="00546BCF" w:rsidRPr="005D2B99">
        <w:rPr>
          <w:rFonts w:ascii="Cambria" w:hAnsi="Cambria"/>
          <w:sz w:val="21"/>
          <w:szCs w:val="21"/>
        </w:rPr>
        <w:t>-</w:t>
      </w:r>
      <w:r w:rsidRPr="005D2B99">
        <w:rPr>
          <w:rFonts w:ascii="Cambria" w:hAnsi="Cambria"/>
          <w:sz w:val="21"/>
          <w:szCs w:val="21"/>
        </w:rPr>
        <w:t xml:space="preserve">printed motor housing for stepper </w:t>
      </w:r>
      <w:proofErr w:type="gramStart"/>
      <w:r w:rsidRPr="005D2B99">
        <w:rPr>
          <w:rFonts w:ascii="Cambria" w:hAnsi="Cambria"/>
          <w:sz w:val="21"/>
          <w:szCs w:val="21"/>
        </w:rPr>
        <w:t>motors</w:t>
      </w:r>
      <w:proofErr w:type="gramEnd"/>
    </w:p>
    <w:p w14:paraId="5934475F" w14:textId="77777777" w:rsidR="00741C01" w:rsidRPr="005D2B99" w:rsidRDefault="00741C01" w:rsidP="00741C01">
      <w:pPr>
        <w:numPr>
          <w:ilvl w:val="0"/>
          <w:numId w:val="18"/>
        </w:num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 xml:space="preserve">Designed and manufactured components of a liquid-fueled rocket engine and motor housing, including making technical drawings, with </w:t>
      </w:r>
      <w:proofErr w:type="gramStart"/>
      <w:r w:rsidRPr="005D2B99">
        <w:rPr>
          <w:rFonts w:ascii="Cambria" w:hAnsi="Cambria"/>
          <w:sz w:val="21"/>
          <w:szCs w:val="21"/>
        </w:rPr>
        <w:t>SolidWorks</w:t>
      </w:r>
      <w:proofErr w:type="gramEnd"/>
    </w:p>
    <w:p w14:paraId="4280153D" w14:textId="67FD6AF7" w:rsidR="009041E3" w:rsidRPr="005D2B99" w:rsidRDefault="009041E3" w:rsidP="005A0A96">
      <w:pP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8"/>
          <w:szCs w:val="8"/>
        </w:rPr>
      </w:pPr>
    </w:p>
    <w:p w14:paraId="37A12631" w14:textId="61DB0DDE" w:rsidR="00BE31E2" w:rsidRPr="00947443" w:rsidRDefault="001D0785" w:rsidP="00BE31E2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2"/>
        </w:rPr>
      </w:pPr>
      <w:r>
        <w:rPr>
          <w:rFonts w:ascii="Cambria" w:hAnsi="Cambria"/>
          <w:b/>
          <w:bCs/>
          <w:sz w:val="22"/>
        </w:rPr>
        <w:t>UNDERGRADUATE RESEARCH</w:t>
      </w:r>
      <w:r w:rsidR="00BE31E2" w:rsidRPr="00947443">
        <w:rPr>
          <w:rFonts w:ascii="Cambria" w:hAnsi="Cambria"/>
          <w:b/>
          <w:bCs/>
          <w:sz w:val="22"/>
        </w:rPr>
        <w:t xml:space="preserve"> EXPERIENCE:</w:t>
      </w:r>
    </w:p>
    <w:p w14:paraId="614BEC2F" w14:textId="603C9903" w:rsidR="001D0785" w:rsidRPr="005D2B99" w:rsidRDefault="001D0785" w:rsidP="001D0785">
      <w:pP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21"/>
          <w:szCs w:val="21"/>
        </w:rPr>
      </w:pPr>
      <w:r w:rsidRPr="005D2B99">
        <w:rPr>
          <w:rFonts w:ascii="Cambria" w:hAnsi="Cambria"/>
          <w:i/>
          <w:iCs/>
          <w:sz w:val="21"/>
          <w:szCs w:val="21"/>
        </w:rPr>
        <w:t xml:space="preserve">Research Assistant, </w:t>
      </w:r>
      <w:r w:rsidR="00486788" w:rsidRPr="005D2B99">
        <w:rPr>
          <w:rFonts w:ascii="Cambria" w:hAnsi="Cambria"/>
          <w:b/>
          <w:bCs/>
          <w:sz w:val="21"/>
          <w:szCs w:val="21"/>
        </w:rPr>
        <w:t>Computational Imaging and Smart Structures Lab</w:t>
      </w:r>
      <w:r w:rsidR="00DC3107" w:rsidRPr="005D2B99">
        <w:rPr>
          <w:rFonts w:ascii="Cambria" w:hAnsi="Cambria"/>
          <w:b/>
          <w:bCs/>
          <w:sz w:val="21"/>
          <w:szCs w:val="21"/>
        </w:rPr>
        <w:t>,</w:t>
      </w:r>
      <w:r w:rsidRPr="005D2B99">
        <w:rPr>
          <w:rFonts w:ascii="Cambria" w:hAnsi="Cambria"/>
          <w:b/>
          <w:bCs/>
          <w:sz w:val="21"/>
          <w:szCs w:val="21"/>
        </w:rPr>
        <w:tab/>
      </w:r>
      <w:r w:rsidRPr="005D2B99">
        <w:rPr>
          <w:rFonts w:ascii="Cambria" w:hAnsi="Cambria"/>
          <w:b/>
          <w:bCs/>
          <w:sz w:val="21"/>
          <w:szCs w:val="21"/>
        </w:rPr>
        <w:tab/>
        <w:t xml:space="preserve">Oct 2021 – </w:t>
      </w:r>
      <w:r w:rsidR="0085306C" w:rsidRPr="005D2B99">
        <w:rPr>
          <w:rFonts w:ascii="Cambria" w:hAnsi="Cambria"/>
          <w:b/>
          <w:bCs/>
          <w:sz w:val="21"/>
          <w:szCs w:val="21"/>
        </w:rPr>
        <w:t>Dec 2022</w:t>
      </w:r>
    </w:p>
    <w:p w14:paraId="657539D7" w14:textId="77777777" w:rsidR="005D2B99" w:rsidRDefault="00DC3107" w:rsidP="001D0785">
      <w:pPr>
        <w:tabs>
          <w:tab w:val="center" w:pos="4680"/>
        </w:tabs>
        <w:spacing w:after="0" w:line="240" w:lineRule="auto"/>
        <w:rPr>
          <w:rFonts w:ascii="Cambria" w:hAnsi="Cambria"/>
          <w:sz w:val="21"/>
          <w:szCs w:val="21"/>
        </w:rPr>
      </w:pPr>
      <w:r w:rsidRPr="005D2B99">
        <w:rPr>
          <w:rFonts w:ascii="Cambria" w:hAnsi="Cambria"/>
          <w:sz w:val="21"/>
          <w:szCs w:val="21"/>
        </w:rPr>
        <w:t>Tuscaloosa, Alabama</w:t>
      </w:r>
    </w:p>
    <w:p w14:paraId="5D38C8F7" w14:textId="3AE9421A" w:rsidR="005D2B99" w:rsidRPr="005D2B99" w:rsidRDefault="005D2B99" w:rsidP="005D2B99">
      <w:pPr>
        <w:numPr>
          <w:ilvl w:val="0"/>
          <w:numId w:val="16"/>
        </w:numPr>
        <w:spacing w:after="0" w:line="240" w:lineRule="atLeast"/>
        <w:ind w:hanging="375"/>
        <w:rPr>
          <w:rFonts w:ascii="Cambria" w:hAnsi="Cambria"/>
          <w:sz w:val="21"/>
          <w:szCs w:val="20"/>
        </w:rPr>
      </w:pPr>
      <w:r w:rsidRPr="005D2B99">
        <w:rPr>
          <w:rFonts w:ascii="Cambria" w:eastAsia="Times New Roman" w:hAnsi="Cambria"/>
          <w:sz w:val="21"/>
          <w:szCs w:val="20"/>
        </w:rPr>
        <w:t xml:space="preserve">Devised and implemented cutting-edge ultrasonic imaging methods for structures, with applications in nondestructive </w:t>
      </w:r>
      <w:proofErr w:type="gramStart"/>
      <w:r w:rsidRPr="005D2B99">
        <w:rPr>
          <w:rFonts w:ascii="Cambria" w:eastAsia="Times New Roman" w:hAnsi="Cambria"/>
          <w:sz w:val="21"/>
          <w:szCs w:val="20"/>
        </w:rPr>
        <w:t>testing</w:t>
      </w:r>
      <w:proofErr w:type="gramEnd"/>
    </w:p>
    <w:p w14:paraId="6682A018" w14:textId="029A1F7F" w:rsidR="005D2B99" w:rsidRPr="005D2B99" w:rsidRDefault="005D2B99" w:rsidP="005D2B99">
      <w:pPr>
        <w:numPr>
          <w:ilvl w:val="0"/>
          <w:numId w:val="16"/>
        </w:numPr>
        <w:spacing w:after="0" w:line="240" w:lineRule="atLeast"/>
        <w:ind w:hanging="375"/>
        <w:rPr>
          <w:rFonts w:ascii="Cambria" w:hAnsi="Cambria"/>
          <w:sz w:val="21"/>
          <w:szCs w:val="20"/>
        </w:rPr>
      </w:pPr>
      <w:r w:rsidRPr="005D2B99">
        <w:rPr>
          <w:rFonts w:ascii="Cambria" w:eastAsia="Times New Roman" w:hAnsi="Cambria"/>
          <w:sz w:val="21"/>
          <w:szCs w:val="20"/>
        </w:rPr>
        <w:t xml:space="preserve">Wrote and executed MATLAB scripts to analyze, verify, interpret, and visualize experimental </w:t>
      </w:r>
      <w:proofErr w:type="gramStart"/>
      <w:r w:rsidRPr="005D2B99">
        <w:rPr>
          <w:rFonts w:ascii="Cambria" w:eastAsia="Times New Roman" w:hAnsi="Cambria"/>
          <w:sz w:val="21"/>
          <w:szCs w:val="20"/>
        </w:rPr>
        <w:t>data</w:t>
      </w:r>
      <w:proofErr w:type="gramEnd"/>
    </w:p>
    <w:p w14:paraId="3C4495EE" w14:textId="370720EF" w:rsidR="005D2B99" w:rsidRPr="005D2B99" w:rsidRDefault="005D2B99" w:rsidP="005D2B99">
      <w:pPr>
        <w:numPr>
          <w:ilvl w:val="0"/>
          <w:numId w:val="16"/>
        </w:numPr>
        <w:spacing w:after="0" w:line="240" w:lineRule="atLeast"/>
        <w:ind w:hanging="375"/>
        <w:rPr>
          <w:rFonts w:ascii="Cambria" w:hAnsi="Cambria"/>
          <w:sz w:val="21"/>
          <w:szCs w:val="20"/>
        </w:rPr>
      </w:pPr>
      <w:r w:rsidRPr="005D2B99">
        <w:rPr>
          <w:rFonts w:ascii="Cambria" w:eastAsia="Times New Roman" w:hAnsi="Cambria"/>
          <w:sz w:val="21"/>
          <w:szCs w:val="20"/>
        </w:rPr>
        <w:t xml:space="preserve">Contributed to a data-processing pipeline which allowed graduate researchers to perform data analysis more </w:t>
      </w:r>
      <w:proofErr w:type="gramStart"/>
      <w:r w:rsidRPr="005D2B99">
        <w:rPr>
          <w:rFonts w:ascii="Cambria" w:eastAsia="Times New Roman" w:hAnsi="Cambria"/>
          <w:sz w:val="21"/>
          <w:szCs w:val="20"/>
        </w:rPr>
        <w:t>efficiently</w:t>
      </w:r>
      <w:proofErr w:type="gramEnd"/>
    </w:p>
    <w:p w14:paraId="22F5A2DB" w14:textId="5F0BDEF5" w:rsidR="001D0785" w:rsidRPr="005D2B99" w:rsidRDefault="00486788" w:rsidP="001D0785">
      <w:pPr>
        <w:tabs>
          <w:tab w:val="center" w:pos="4680"/>
        </w:tabs>
        <w:spacing w:after="0" w:line="240" w:lineRule="auto"/>
        <w:rPr>
          <w:rFonts w:ascii="Cambria" w:hAnsi="Cambria"/>
          <w:b/>
          <w:bCs/>
          <w:sz w:val="10"/>
          <w:szCs w:val="10"/>
        </w:rPr>
      </w:pPr>
      <w:r w:rsidRPr="005D2B99">
        <w:rPr>
          <w:rFonts w:ascii="Cambria" w:hAnsi="Cambria"/>
          <w:b/>
          <w:bCs/>
          <w:sz w:val="10"/>
          <w:szCs w:val="10"/>
        </w:rPr>
        <w:tab/>
      </w:r>
    </w:p>
    <w:p w14:paraId="2E226FAD" w14:textId="4D29EA59" w:rsidR="0085306C" w:rsidRPr="005D2B99" w:rsidRDefault="0049768F" w:rsidP="005D2B99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Fonts w:ascii="Cambria" w:hAnsi="Cambria"/>
          <w:b/>
          <w:sz w:val="22"/>
        </w:rPr>
      </w:pPr>
      <w:r w:rsidRPr="00947443">
        <w:rPr>
          <w:rFonts w:ascii="Cambria" w:hAnsi="Cambria"/>
          <w:b/>
          <w:sz w:val="22"/>
        </w:rPr>
        <w:t>VOLUNTEER</w:t>
      </w:r>
      <w:r w:rsidR="004F2CFE" w:rsidRPr="00947443">
        <w:rPr>
          <w:rFonts w:ascii="Cambria" w:hAnsi="Cambria"/>
          <w:b/>
          <w:sz w:val="22"/>
        </w:rPr>
        <w:t xml:space="preserve"> EXPERIENCE</w:t>
      </w:r>
      <w:r w:rsidR="00562EDA" w:rsidRPr="00947443">
        <w:rPr>
          <w:rFonts w:ascii="Cambria" w:hAnsi="Cambria"/>
          <w:b/>
          <w:sz w:val="22"/>
        </w:rPr>
        <w:t>:</w:t>
      </w:r>
    </w:p>
    <w:p w14:paraId="61266657" w14:textId="5FF42FB0" w:rsidR="00A15D36" w:rsidRPr="005D2B99" w:rsidRDefault="001D0785" w:rsidP="00A15D36">
      <w:pPr>
        <w:tabs>
          <w:tab w:val="center" w:pos="4680"/>
        </w:tabs>
        <w:spacing w:after="0" w:line="240" w:lineRule="auto"/>
        <w:rPr>
          <w:rFonts w:ascii="Cambria" w:hAnsi="Cambria"/>
          <w:b/>
          <w:sz w:val="21"/>
          <w:szCs w:val="21"/>
        </w:rPr>
      </w:pPr>
      <w:r w:rsidRPr="005D2B99">
        <w:rPr>
          <w:rFonts w:ascii="Cambria" w:hAnsi="Cambria"/>
          <w:bCs/>
          <w:i/>
          <w:iCs/>
          <w:sz w:val="21"/>
          <w:szCs w:val="21"/>
        </w:rPr>
        <w:t xml:space="preserve">Volunteer General Secretary, </w:t>
      </w:r>
      <w:r w:rsidRPr="005D2B99">
        <w:rPr>
          <w:rFonts w:ascii="Cambria" w:hAnsi="Cambria"/>
          <w:b/>
          <w:sz w:val="21"/>
          <w:szCs w:val="21"/>
        </w:rPr>
        <w:t xml:space="preserve">El Salvador West/Belize Mission, </w:t>
      </w:r>
      <w:r w:rsidR="00A15D36" w:rsidRPr="005D2B99">
        <w:rPr>
          <w:rFonts w:ascii="Cambria" w:hAnsi="Cambria"/>
          <w:bCs/>
          <w:sz w:val="21"/>
          <w:szCs w:val="21"/>
        </w:rPr>
        <w:t>El Salvador</w:t>
      </w:r>
      <w:r w:rsidR="005A0A96" w:rsidRPr="005D2B99">
        <w:rPr>
          <w:rFonts w:ascii="Cambria" w:hAnsi="Cambria"/>
          <w:b/>
          <w:sz w:val="21"/>
          <w:szCs w:val="21"/>
        </w:rPr>
        <w:tab/>
      </w:r>
      <w:r w:rsidR="00A15D36" w:rsidRPr="005D2B99">
        <w:rPr>
          <w:rFonts w:ascii="Cambria" w:hAnsi="Cambria"/>
          <w:b/>
          <w:sz w:val="21"/>
          <w:szCs w:val="21"/>
        </w:rPr>
        <w:tab/>
        <w:t>Nov 2018 – Jun 2019</w:t>
      </w:r>
      <w:r w:rsidR="005A0A96" w:rsidRPr="005D2B99">
        <w:rPr>
          <w:rFonts w:ascii="Cambria" w:hAnsi="Cambria"/>
          <w:b/>
          <w:sz w:val="21"/>
          <w:szCs w:val="21"/>
        </w:rPr>
        <w:tab/>
      </w:r>
      <w:r w:rsidR="005A0A96" w:rsidRPr="005D2B99">
        <w:rPr>
          <w:rFonts w:ascii="Cambria" w:hAnsi="Cambria"/>
          <w:b/>
          <w:sz w:val="21"/>
          <w:szCs w:val="21"/>
        </w:rPr>
        <w:tab/>
      </w:r>
    </w:p>
    <w:p w14:paraId="193103BB" w14:textId="39814A26" w:rsidR="00A15D36" w:rsidRPr="005D2B99" w:rsidRDefault="00A15D36" w:rsidP="00A15D36">
      <w:pPr>
        <w:numPr>
          <w:ilvl w:val="0"/>
          <w:numId w:val="16"/>
        </w:numPr>
        <w:spacing w:after="0" w:line="240" w:lineRule="atLeast"/>
        <w:ind w:hanging="375"/>
        <w:rPr>
          <w:rFonts w:ascii="Cambria" w:hAnsi="Cambria"/>
          <w:sz w:val="21"/>
          <w:szCs w:val="20"/>
        </w:rPr>
      </w:pPr>
      <w:r w:rsidRPr="005D2B99">
        <w:rPr>
          <w:rFonts w:ascii="Cambria" w:eastAsia="Times New Roman" w:hAnsi="Cambria"/>
          <w:sz w:val="21"/>
          <w:szCs w:val="20"/>
        </w:rPr>
        <w:t>Managed inventory and distributed supplies throughout El Salvador and Belize</w:t>
      </w:r>
    </w:p>
    <w:p w14:paraId="0868D489" w14:textId="77777777" w:rsidR="00A15D36" w:rsidRPr="005D2B99" w:rsidRDefault="00A15D36" w:rsidP="00A15D36">
      <w:pPr>
        <w:numPr>
          <w:ilvl w:val="0"/>
          <w:numId w:val="16"/>
        </w:numPr>
        <w:spacing w:after="0" w:line="240" w:lineRule="atLeast"/>
        <w:ind w:hanging="375"/>
        <w:rPr>
          <w:rFonts w:ascii="Cambria" w:hAnsi="Cambria"/>
          <w:sz w:val="21"/>
          <w:szCs w:val="20"/>
        </w:rPr>
      </w:pPr>
      <w:r w:rsidRPr="005D2B99">
        <w:rPr>
          <w:rFonts w:ascii="Cambria" w:eastAsia="Times New Roman" w:hAnsi="Cambria"/>
          <w:sz w:val="21"/>
          <w:szCs w:val="20"/>
        </w:rPr>
        <w:t xml:space="preserve">Created a weekly newsletter with Adobe InDesign to disseminate information throughout </w:t>
      </w:r>
      <w:proofErr w:type="gramStart"/>
      <w:r w:rsidRPr="005D2B99">
        <w:rPr>
          <w:rFonts w:ascii="Cambria" w:eastAsia="Times New Roman" w:hAnsi="Cambria"/>
          <w:sz w:val="21"/>
          <w:szCs w:val="20"/>
        </w:rPr>
        <w:t>organization</w:t>
      </w:r>
      <w:proofErr w:type="gramEnd"/>
    </w:p>
    <w:p w14:paraId="2455E5CD" w14:textId="7C22536D" w:rsidR="00A17A11" w:rsidRPr="005D2B99" w:rsidRDefault="00A15D36" w:rsidP="00BE3EED">
      <w:pPr>
        <w:numPr>
          <w:ilvl w:val="0"/>
          <w:numId w:val="16"/>
        </w:numPr>
        <w:spacing w:after="0" w:line="240" w:lineRule="atLeast"/>
        <w:ind w:hanging="375"/>
        <w:rPr>
          <w:rFonts w:ascii="Cambria" w:hAnsi="Cambria"/>
          <w:sz w:val="21"/>
          <w:szCs w:val="20"/>
        </w:rPr>
      </w:pPr>
      <w:r w:rsidRPr="005D2B99">
        <w:rPr>
          <w:rFonts w:ascii="Cambria" w:eastAsia="Times New Roman" w:hAnsi="Cambria"/>
          <w:sz w:val="21"/>
          <w:szCs w:val="20"/>
        </w:rPr>
        <w:t>Oversaw training of 10-25 volunteers in various positions of leadership, developed and exercised leadership, teamwork, and communication skills</w:t>
      </w:r>
    </w:p>
    <w:sectPr w:rsidR="00A17A11" w:rsidRPr="005D2B99" w:rsidSect="00546BCF">
      <w:headerReference w:type="default" r:id="rId10"/>
      <w:type w:val="continuous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24B8" w14:textId="77777777" w:rsidR="00954A42" w:rsidRDefault="00954A42" w:rsidP="000340AC">
      <w:pPr>
        <w:spacing w:after="0" w:line="240" w:lineRule="auto"/>
      </w:pPr>
      <w:r>
        <w:separator/>
      </w:r>
    </w:p>
  </w:endnote>
  <w:endnote w:type="continuationSeparator" w:id="0">
    <w:p w14:paraId="75F9152F" w14:textId="77777777" w:rsidR="00954A42" w:rsidRDefault="00954A42" w:rsidP="000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75AE" w14:textId="77777777" w:rsidR="00954A42" w:rsidRDefault="00954A42" w:rsidP="000340AC">
      <w:pPr>
        <w:spacing w:after="0" w:line="240" w:lineRule="auto"/>
      </w:pPr>
      <w:r>
        <w:separator/>
      </w:r>
    </w:p>
  </w:footnote>
  <w:footnote w:type="continuationSeparator" w:id="0">
    <w:p w14:paraId="66C286BD" w14:textId="77777777" w:rsidR="00954A42" w:rsidRDefault="00954A42" w:rsidP="00034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2E1E" w14:textId="6E97DD11" w:rsidR="00C357AB" w:rsidRPr="004F2CFE" w:rsidRDefault="00C357AB" w:rsidP="000340AC">
    <w:pPr>
      <w:pStyle w:val="Header"/>
      <w:jc w:val="right"/>
      <w:rPr>
        <w:rFonts w:ascii="Cambria" w:hAnsi="Cambria"/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8AC88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7A4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444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807B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1032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F6C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2E33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649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56F3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758AA6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50C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CE13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2C4E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8CE5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4C63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361D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10B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00A7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03C04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A86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78A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A05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524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048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E8C0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EA9B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E61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EF868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706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B2B1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CE6E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264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2A83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C4F6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0C3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02DF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F7425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5648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AE5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4E2A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8CF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5A3E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E299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249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72DB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2EB6821"/>
    <w:multiLevelType w:val="hybridMultilevel"/>
    <w:tmpl w:val="12D27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A37CC"/>
    <w:multiLevelType w:val="hybridMultilevel"/>
    <w:tmpl w:val="75C0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F1CD5"/>
    <w:multiLevelType w:val="hybridMultilevel"/>
    <w:tmpl w:val="B94C3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1528"/>
    <w:multiLevelType w:val="hybridMultilevel"/>
    <w:tmpl w:val="BCD6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01129"/>
    <w:multiLevelType w:val="hybridMultilevel"/>
    <w:tmpl w:val="181C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72D08"/>
    <w:multiLevelType w:val="hybridMultilevel"/>
    <w:tmpl w:val="BB9E0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3127E1"/>
    <w:multiLevelType w:val="hybridMultilevel"/>
    <w:tmpl w:val="3E6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159B9"/>
    <w:multiLevelType w:val="hybridMultilevel"/>
    <w:tmpl w:val="8E7A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467B6"/>
    <w:multiLevelType w:val="hybridMultilevel"/>
    <w:tmpl w:val="FAD6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3538"/>
    <w:multiLevelType w:val="hybridMultilevel"/>
    <w:tmpl w:val="E656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002A8"/>
    <w:multiLevelType w:val="hybridMultilevel"/>
    <w:tmpl w:val="0FF8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75A7D"/>
    <w:multiLevelType w:val="hybridMultilevel"/>
    <w:tmpl w:val="56C8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14F"/>
    <w:multiLevelType w:val="hybridMultilevel"/>
    <w:tmpl w:val="BE4A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6280">
    <w:abstractNumId w:val="10"/>
  </w:num>
  <w:num w:numId="2" w16cid:durableId="1292906112">
    <w:abstractNumId w:val="17"/>
  </w:num>
  <w:num w:numId="3" w16cid:durableId="1242720244">
    <w:abstractNumId w:val="8"/>
  </w:num>
  <w:num w:numId="4" w16cid:durableId="923421368">
    <w:abstractNumId w:val="14"/>
  </w:num>
  <w:num w:numId="5" w16cid:durableId="522592495">
    <w:abstractNumId w:val="7"/>
  </w:num>
  <w:num w:numId="6" w16cid:durableId="1354646926">
    <w:abstractNumId w:val="6"/>
  </w:num>
  <w:num w:numId="7" w16cid:durableId="686248132">
    <w:abstractNumId w:val="16"/>
  </w:num>
  <w:num w:numId="8" w16cid:durableId="1242829595">
    <w:abstractNumId w:val="5"/>
  </w:num>
  <w:num w:numId="9" w16cid:durableId="2104373129">
    <w:abstractNumId w:val="12"/>
  </w:num>
  <w:num w:numId="10" w16cid:durableId="557134347">
    <w:abstractNumId w:val="9"/>
  </w:num>
  <w:num w:numId="11" w16cid:durableId="1136875548">
    <w:abstractNumId w:val="15"/>
  </w:num>
  <w:num w:numId="12" w16cid:durableId="392654902">
    <w:abstractNumId w:val="0"/>
  </w:num>
  <w:num w:numId="13" w16cid:durableId="1006247375">
    <w:abstractNumId w:val="13"/>
  </w:num>
  <w:num w:numId="14" w16cid:durableId="1679850996">
    <w:abstractNumId w:val="2"/>
  </w:num>
  <w:num w:numId="15" w16cid:durableId="695542003">
    <w:abstractNumId w:val="11"/>
  </w:num>
  <w:num w:numId="16" w16cid:durableId="231938709">
    <w:abstractNumId w:val="4"/>
  </w:num>
  <w:num w:numId="17" w16cid:durableId="543949851">
    <w:abstractNumId w:val="3"/>
  </w:num>
  <w:num w:numId="18" w16cid:durableId="164858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96"/>
    <w:rsid w:val="00001E63"/>
    <w:rsid w:val="00010FDB"/>
    <w:rsid w:val="0001776E"/>
    <w:rsid w:val="000340AC"/>
    <w:rsid w:val="00043554"/>
    <w:rsid w:val="0004795E"/>
    <w:rsid w:val="00065C85"/>
    <w:rsid w:val="00072D70"/>
    <w:rsid w:val="000A1E8C"/>
    <w:rsid w:val="000C6EF0"/>
    <w:rsid w:val="000D7E95"/>
    <w:rsid w:val="000F7DDA"/>
    <w:rsid w:val="00107940"/>
    <w:rsid w:val="001531A7"/>
    <w:rsid w:val="00166849"/>
    <w:rsid w:val="00173081"/>
    <w:rsid w:val="00173950"/>
    <w:rsid w:val="00181FEB"/>
    <w:rsid w:val="00182F03"/>
    <w:rsid w:val="001C28F1"/>
    <w:rsid w:val="001D0785"/>
    <w:rsid w:val="001F4E2C"/>
    <w:rsid w:val="00250CC1"/>
    <w:rsid w:val="002544FF"/>
    <w:rsid w:val="00266DC0"/>
    <w:rsid w:val="002679EB"/>
    <w:rsid w:val="00281981"/>
    <w:rsid w:val="00285A99"/>
    <w:rsid w:val="00294F8D"/>
    <w:rsid w:val="002A72F5"/>
    <w:rsid w:val="002D4A35"/>
    <w:rsid w:val="002F3BA0"/>
    <w:rsid w:val="00315168"/>
    <w:rsid w:val="00345359"/>
    <w:rsid w:val="00355B98"/>
    <w:rsid w:val="00380E23"/>
    <w:rsid w:val="00393A50"/>
    <w:rsid w:val="00394976"/>
    <w:rsid w:val="003A5A49"/>
    <w:rsid w:val="003A6178"/>
    <w:rsid w:val="003E3A19"/>
    <w:rsid w:val="003E42B6"/>
    <w:rsid w:val="003E5B0E"/>
    <w:rsid w:val="003E7362"/>
    <w:rsid w:val="0040459E"/>
    <w:rsid w:val="004210EB"/>
    <w:rsid w:val="00457336"/>
    <w:rsid w:val="00471741"/>
    <w:rsid w:val="00472365"/>
    <w:rsid w:val="00486788"/>
    <w:rsid w:val="0049768F"/>
    <w:rsid w:val="004A3117"/>
    <w:rsid w:val="004A52A2"/>
    <w:rsid w:val="004F2CFE"/>
    <w:rsid w:val="00506A5B"/>
    <w:rsid w:val="0051257E"/>
    <w:rsid w:val="00520029"/>
    <w:rsid w:val="00530BDF"/>
    <w:rsid w:val="00546BCF"/>
    <w:rsid w:val="00562EDA"/>
    <w:rsid w:val="005755F6"/>
    <w:rsid w:val="00575FC2"/>
    <w:rsid w:val="005A0A96"/>
    <w:rsid w:val="005C6722"/>
    <w:rsid w:val="005C70BC"/>
    <w:rsid w:val="005D2B99"/>
    <w:rsid w:val="005E6D3D"/>
    <w:rsid w:val="005F71B2"/>
    <w:rsid w:val="00601C4D"/>
    <w:rsid w:val="00602938"/>
    <w:rsid w:val="0061684A"/>
    <w:rsid w:val="006261B1"/>
    <w:rsid w:val="0066104B"/>
    <w:rsid w:val="006A73B2"/>
    <w:rsid w:val="006B2F42"/>
    <w:rsid w:val="006E2E71"/>
    <w:rsid w:val="006F4AC9"/>
    <w:rsid w:val="00707B70"/>
    <w:rsid w:val="00711D41"/>
    <w:rsid w:val="00713D33"/>
    <w:rsid w:val="007200DD"/>
    <w:rsid w:val="00721509"/>
    <w:rsid w:val="00741C01"/>
    <w:rsid w:val="00745834"/>
    <w:rsid w:val="007763C1"/>
    <w:rsid w:val="0079690D"/>
    <w:rsid w:val="007A0C4C"/>
    <w:rsid w:val="007B16E3"/>
    <w:rsid w:val="007F5FA4"/>
    <w:rsid w:val="00806576"/>
    <w:rsid w:val="00814422"/>
    <w:rsid w:val="00825143"/>
    <w:rsid w:val="0083311F"/>
    <w:rsid w:val="00840B26"/>
    <w:rsid w:val="0085306C"/>
    <w:rsid w:val="008603AE"/>
    <w:rsid w:val="00860540"/>
    <w:rsid w:val="00874126"/>
    <w:rsid w:val="00874BBC"/>
    <w:rsid w:val="00883731"/>
    <w:rsid w:val="008A4CDF"/>
    <w:rsid w:val="008C14D5"/>
    <w:rsid w:val="008C17A9"/>
    <w:rsid w:val="009041E3"/>
    <w:rsid w:val="00922B9E"/>
    <w:rsid w:val="00947443"/>
    <w:rsid w:val="00954A42"/>
    <w:rsid w:val="00961F48"/>
    <w:rsid w:val="00963BFC"/>
    <w:rsid w:val="00965BFA"/>
    <w:rsid w:val="00973A13"/>
    <w:rsid w:val="009743EE"/>
    <w:rsid w:val="009E144D"/>
    <w:rsid w:val="009E3F57"/>
    <w:rsid w:val="009F46C0"/>
    <w:rsid w:val="00A0046E"/>
    <w:rsid w:val="00A03DAA"/>
    <w:rsid w:val="00A15D36"/>
    <w:rsid w:val="00A17A11"/>
    <w:rsid w:val="00A300C6"/>
    <w:rsid w:val="00A4394E"/>
    <w:rsid w:val="00A94347"/>
    <w:rsid w:val="00AA5994"/>
    <w:rsid w:val="00AB4171"/>
    <w:rsid w:val="00AB4726"/>
    <w:rsid w:val="00AB6F29"/>
    <w:rsid w:val="00AC7111"/>
    <w:rsid w:val="00AD0FD0"/>
    <w:rsid w:val="00AD7B7E"/>
    <w:rsid w:val="00AE7F73"/>
    <w:rsid w:val="00AF09A2"/>
    <w:rsid w:val="00B04166"/>
    <w:rsid w:val="00B06021"/>
    <w:rsid w:val="00B37EEA"/>
    <w:rsid w:val="00B403BD"/>
    <w:rsid w:val="00B44E2E"/>
    <w:rsid w:val="00B51C88"/>
    <w:rsid w:val="00B51D65"/>
    <w:rsid w:val="00B574E7"/>
    <w:rsid w:val="00B802C9"/>
    <w:rsid w:val="00B829D4"/>
    <w:rsid w:val="00B83B41"/>
    <w:rsid w:val="00BA2C52"/>
    <w:rsid w:val="00BC0CDF"/>
    <w:rsid w:val="00BC24E8"/>
    <w:rsid w:val="00BC3AB5"/>
    <w:rsid w:val="00BD638B"/>
    <w:rsid w:val="00BD6B94"/>
    <w:rsid w:val="00BE31E2"/>
    <w:rsid w:val="00BE3EED"/>
    <w:rsid w:val="00BF4FC4"/>
    <w:rsid w:val="00BF5D1F"/>
    <w:rsid w:val="00C12579"/>
    <w:rsid w:val="00C15D5F"/>
    <w:rsid w:val="00C217FA"/>
    <w:rsid w:val="00C32D08"/>
    <w:rsid w:val="00C3451A"/>
    <w:rsid w:val="00C357AB"/>
    <w:rsid w:val="00C376C2"/>
    <w:rsid w:val="00C44F8C"/>
    <w:rsid w:val="00C5480A"/>
    <w:rsid w:val="00C65377"/>
    <w:rsid w:val="00C70E1F"/>
    <w:rsid w:val="00C734C9"/>
    <w:rsid w:val="00C92B08"/>
    <w:rsid w:val="00CA2B00"/>
    <w:rsid w:val="00CA426D"/>
    <w:rsid w:val="00CB4EBA"/>
    <w:rsid w:val="00CD2EF0"/>
    <w:rsid w:val="00CF1992"/>
    <w:rsid w:val="00D021B2"/>
    <w:rsid w:val="00D1051F"/>
    <w:rsid w:val="00D1383A"/>
    <w:rsid w:val="00D175B5"/>
    <w:rsid w:val="00D21387"/>
    <w:rsid w:val="00D31A12"/>
    <w:rsid w:val="00D6530F"/>
    <w:rsid w:val="00DA1023"/>
    <w:rsid w:val="00DC3107"/>
    <w:rsid w:val="00DC4535"/>
    <w:rsid w:val="00DD245F"/>
    <w:rsid w:val="00E0143E"/>
    <w:rsid w:val="00E04346"/>
    <w:rsid w:val="00E15401"/>
    <w:rsid w:val="00E15C4C"/>
    <w:rsid w:val="00E41602"/>
    <w:rsid w:val="00E743A7"/>
    <w:rsid w:val="00E87C69"/>
    <w:rsid w:val="00EA4B7E"/>
    <w:rsid w:val="00EB393A"/>
    <w:rsid w:val="00EB5543"/>
    <w:rsid w:val="00EC0809"/>
    <w:rsid w:val="00F061B8"/>
    <w:rsid w:val="00F4174E"/>
    <w:rsid w:val="00F60036"/>
    <w:rsid w:val="00F66D2B"/>
    <w:rsid w:val="00F72571"/>
    <w:rsid w:val="00F771F6"/>
    <w:rsid w:val="00F804AC"/>
    <w:rsid w:val="00FA6636"/>
    <w:rsid w:val="00FE0EB0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23B"/>
  <w15:docId w15:val="{0E0C1465-8FD4-894C-8700-D9C9CD3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AC"/>
  </w:style>
  <w:style w:type="paragraph" w:styleId="Footer">
    <w:name w:val="footer"/>
    <w:basedOn w:val="Normal"/>
    <w:link w:val="FooterChar"/>
    <w:uiPriority w:val="99"/>
    <w:unhideWhenUsed/>
    <w:rsid w:val="000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AC"/>
  </w:style>
  <w:style w:type="paragraph" w:styleId="BalloonText">
    <w:name w:val="Balloon Text"/>
    <w:basedOn w:val="Normal"/>
    <w:link w:val="BalloonTextChar"/>
    <w:uiPriority w:val="99"/>
    <w:semiHidden/>
    <w:unhideWhenUsed/>
    <w:rsid w:val="00C34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80E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E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E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E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E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@maxframp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xwelldframp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90322D-56F8-B842-B9FB-9A5DD390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John</dc:creator>
  <cp:keywords/>
  <dc:description/>
  <cp:lastModifiedBy>Maxwell Frampton</cp:lastModifiedBy>
  <cp:revision>1</cp:revision>
  <cp:lastPrinted>2022-05-03T16:23:00Z</cp:lastPrinted>
  <dcterms:created xsi:type="dcterms:W3CDTF">2023-10-27T13:10:00Z</dcterms:created>
  <dcterms:modified xsi:type="dcterms:W3CDTF">2023-10-30T13:06:00Z</dcterms:modified>
</cp:coreProperties>
</file>